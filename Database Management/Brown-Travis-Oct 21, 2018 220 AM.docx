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4E1AED" w:rsidRDefault="00703F64" w:rsidP="004E1AED">
      <w:pPr>
        <w:pStyle w:val="Title"/>
      </w:pPr>
      <w:r>
        <w:t>database management report</w:t>
      </w:r>
    </w:p>
    <w:p w:rsidR="00194DF6" w:rsidRDefault="00703F64">
      <w:pPr>
        <w:pStyle w:val="Heading1"/>
      </w:pPr>
      <w:r>
        <w:t>Travis brown</w:t>
      </w:r>
    </w:p>
    <w:p w:rsidR="004E1AED" w:rsidRDefault="004E1AED" w:rsidP="00703F64"/>
    <w:p w:rsidR="00703F64" w:rsidRDefault="00703F64" w:rsidP="00703F64">
      <w:r>
        <w:t>Task 1: Insert Record to the Person Table</w:t>
      </w:r>
    </w:p>
    <w:p w:rsidR="00703F64" w:rsidRDefault="00BB02FE" w:rsidP="00703F64">
      <w:r>
        <w:rPr>
          <w:noProof/>
        </w:rPr>
        <w:drawing>
          <wp:inline distT="0" distB="0" distL="0" distR="0">
            <wp:extent cx="5706271" cy="609685"/>
            <wp:effectExtent l="0" t="0" r="889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1 script.PNG"/>
                    <pic:cNvPicPr/>
                  </pic:nvPicPr>
                  <pic:blipFill>
                    <a:blip r:embed="rId11">
                      <a:extLst>
                        <a:ext uri="{28A0092B-C50C-407E-A947-70E740481C1C}">
                          <a14:useLocalDpi xmlns:a14="http://schemas.microsoft.com/office/drawing/2010/main" val="0"/>
                        </a:ext>
                      </a:extLst>
                    </a:blip>
                    <a:stretch>
                      <a:fillRect/>
                    </a:stretch>
                  </pic:blipFill>
                  <pic:spPr>
                    <a:xfrm>
                      <a:off x="0" y="0"/>
                      <a:ext cx="5706271" cy="609685"/>
                    </a:xfrm>
                    <a:prstGeom prst="rect">
                      <a:avLst/>
                    </a:prstGeom>
                  </pic:spPr>
                </pic:pic>
              </a:graphicData>
            </a:graphic>
          </wp:inline>
        </w:drawing>
      </w:r>
    </w:p>
    <w:p w:rsidR="00BB02FE" w:rsidRDefault="00BB02FE" w:rsidP="00703F64">
      <w:r>
        <w:t xml:space="preserve">Using INSERT INTO ‘table name’ () allows you to insert values into the selected table and the selected columns in (). </w:t>
      </w:r>
      <w:proofErr w:type="gramStart"/>
      <w:r>
        <w:t>VALUES(</w:t>
      </w:r>
      <w:proofErr w:type="gramEnd"/>
      <w:r>
        <w:t>) shows which values you want inserted into the corresponding columns chosen.</w:t>
      </w:r>
    </w:p>
    <w:p w:rsidR="00BB02FE" w:rsidRDefault="00BB02FE" w:rsidP="00703F64">
      <w:r>
        <w:rPr>
          <w:noProof/>
        </w:rPr>
        <w:drawing>
          <wp:inline distT="0" distB="0" distL="0" distR="0">
            <wp:extent cx="5857875" cy="2819400"/>
            <wp:effectExtent l="0" t="0" r="0" b="0"/>
            <wp:docPr id="3" name="Picture 3" descr="A close up of text on a black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1 results.PNG"/>
                    <pic:cNvPicPr/>
                  </pic:nvPicPr>
                  <pic:blipFill>
                    <a:blip r:embed="rId12">
                      <a:extLst>
                        <a:ext uri="{28A0092B-C50C-407E-A947-70E740481C1C}">
                          <a14:useLocalDpi xmlns:a14="http://schemas.microsoft.com/office/drawing/2010/main" val="0"/>
                        </a:ext>
                      </a:extLst>
                    </a:blip>
                    <a:stretch>
                      <a:fillRect/>
                    </a:stretch>
                  </pic:blipFill>
                  <pic:spPr>
                    <a:xfrm>
                      <a:off x="0" y="0"/>
                      <a:ext cx="5858701" cy="2819798"/>
                    </a:xfrm>
                    <a:prstGeom prst="rect">
                      <a:avLst/>
                    </a:prstGeom>
                  </pic:spPr>
                </pic:pic>
              </a:graphicData>
            </a:graphic>
          </wp:inline>
        </w:drawing>
      </w:r>
    </w:p>
    <w:p w:rsidR="00BB02FE" w:rsidRDefault="00BB02FE" w:rsidP="00703F64"/>
    <w:p w:rsidR="00BB02FE" w:rsidRDefault="00BB02FE" w:rsidP="00703F64"/>
    <w:p w:rsidR="00BB02FE" w:rsidRDefault="00BB02FE" w:rsidP="00703F64"/>
    <w:p w:rsidR="00BB02FE" w:rsidRDefault="00BB02FE" w:rsidP="00703F64"/>
    <w:p w:rsidR="00BB02FE" w:rsidRDefault="00BB02FE" w:rsidP="00703F64"/>
    <w:p w:rsidR="00BB02FE" w:rsidRDefault="00BB02FE" w:rsidP="00703F64"/>
    <w:p w:rsidR="00BB02FE" w:rsidRDefault="00BB02FE" w:rsidP="00703F64"/>
    <w:p w:rsidR="00BB02FE" w:rsidRDefault="00BB02FE" w:rsidP="00703F64"/>
    <w:p w:rsidR="00BB02FE" w:rsidRDefault="00BB02FE" w:rsidP="00703F64">
      <w:r>
        <w:lastRenderedPageBreak/>
        <w:t>Task 2: Alter the Person Table</w:t>
      </w:r>
    </w:p>
    <w:p w:rsidR="00BB02FE" w:rsidRDefault="00BB02FE" w:rsidP="00703F64">
      <w:r>
        <w:rPr>
          <w:noProof/>
        </w:rPr>
        <w:drawing>
          <wp:inline distT="0" distB="0" distL="0" distR="0">
            <wp:extent cx="5943600" cy="419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2 scrip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9735"/>
                    </a:xfrm>
                    <a:prstGeom prst="rect">
                      <a:avLst/>
                    </a:prstGeom>
                  </pic:spPr>
                </pic:pic>
              </a:graphicData>
            </a:graphic>
          </wp:inline>
        </w:drawing>
      </w:r>
    </w:p>
    <w:p w:rsidR="00BB02FE" w:rsidRDefault="00BB02FE" w:rsidP="00703F64">
      <w:r>
        <w:t>Using ALTER TABLE allows you to pick which table you want to change, and the ADD operator allows you to specify the parameters for the column you want to add.</w:t>
      </w:r>
    </w:p>
    <w:p w:rsidR="00BB02FE" w:rsidRDefault="00BB02FE" w:rsidP="00703F64">
      <w:r>
        <w:rPr>
          <w:noProof/>
        </w:rPr>
        <w:drawing>
          <wp:inline distT="0" distB="0" distL="0" distR="0">
            <wp:extent cx="5848350" cy="2867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2 results.PNG"/>
                    <pic:cNvPicPr/>
                  </pic:nvPicPr>
                  <pic:blipFill>
                    <a:blip r:embed="rId14">
                      <a:extLst>
                        <a:ext uri="{28A0092B-C50C-407E-A947-70E740481C1C}">
                          <a14:useLocalDpi xmlns:a14="http://schemas.microsoft.com/office/drawing/2010/main" val="0"/>
                        </a:ext>
                      </a:extLst>
                    </a:blip>
                    <a:stretch>
                      <a:fillRect/>
                    </a:stretch>
                  </pic:blipFill>
                  <pic:spPr>
                    <a:xfrm>
                      <a:off x="0" y="0"/>
                      <a:ext cx="5849170" cy="2867427"/>
                    </a:xfrm>
                    <a:prstGeom prst="rect">
                      <a:avLst/>
                    </a:prstGeom>
                  </pic:spPr>
                </pic:pic>
              </a:graphicData>
            </a:graphic>
          </wp:inline>
        </w:drawing>
      </w:r>
    </w:p>
    <w:p w:rsidR="00BB02FE" w:rsidRDefault="00BB02FE" w:rsidP="00703F64">
      <w:r>
        <w:t>Task 3: Update Records in the Person Table</w:t>
      </w:r>
    </w:p>
    <w:p w:rsidR="00BB02FE" w:rsidRDefault="00BB02FE" w:rsidP="00703F64">
      <w:r>
        <w:rPr>
          <w:noProof/>
        </w:rPr>
        <w:drawing>
          <wp:inline distT="0" distB="0" distL="0" distR="0">
            <wp:extent cx="5363323" cy="476316"/>
            <wp:effectExtent l="0" t="0" r="8890" b="0"/>
            <wp:docPr id="6" name="Picture 6"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3 script.PNG"/>
                    <pic:cNvPicPr/>
                  </pic:nvPicPr>
                  <pic:blipFill>
                    <a:blip r:embed="rId15">
                      <a:extLst>
                        <a:ext uri="{28A0092B-C50C-407E-A947-70E740481C1C}">
                          <a14:useLocalDpi xmlns:a14="http://schemas.microsoft.com/office/drawing/2010/main" val="0"/>
                        </a:ext>
                      </a:extLst>
                    </a:blip>
                    <a:stretch>
                      <a:fillRect/>
                    </a:stretch>
                  </pic:blipFill>
                  <pic:spPr>
                    <a:xfrm>
                      <a:off x="0" y="0"/>
                      <a:ext cx="5363323" cy="476316"/>
                    </a:xfrm>
                    <a:prstGeom prst="rect">
                      <a:avLst/>
                    </a:prstGeom>
                  </pic:spPr>
                </pic:pic>
              </a:graphicData>
            </a:graphic>
          </wp:inline>
        </w:drawing>
      </w:r>
    </w:p>
    <w:p w:rsidR="00BB02FE" w:rsidRDefault="00BB02FE" w:rsidP="00703F64">
      <w:r>
        <w:t>UPDATE allows you to change existing information in a table. SET chooses which column you want to update. WHERE sets parameters on which records get updated.</w:t>
      </w:r>
    </w:p>
    <w:p w:rsidR="00BB02FE" w:rsidRDefault="00BB02FE" w:rsidP="00703F64">
      <w:r>
        <w:rPr>
          <w:noProof/>
        </w:rPr>
        <w:drawing>
          <wp:inline distT="0" distB="0" distL="0" distR="0">
            <wp:extent cx="57721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 3 results.PNG"/>
                    <pic:cNvPicPr/>
                  </pic:nvPicPr>
                  <pic:blipFill>
                    <a:blip r:embed="rId16">
                      <a:extLst>
                        <a:ext uri="{28A0092B-C50C-407E-A947-70E740481C1C}">
                          <a14:useLocalDpi xmlns:a14="http://schemas.microsoft.com/office/drawing/2010/main" val="0"/>
                        </a:ext>
                      </a:extLst>
                    </a:blip>
                    <a:stretch>
                      <a:fillRect/>
                    </a:stretch>
                  </pic:blipFill>
                  <pic:spPr>
                    <a:xfrm>
                      <a:off x="0" y="0"/>
                      <a:ext cx="5772977" cy="2172011"/>
                    </a:xfrm>
                    <a:prstGeom prst="rect">
                      <a:avLst/>
                    </a:prstGeom>
                  </pic:spPr>
                </pic:pic>
              </a:graphicData>
            </a:graphic>
          </wp:inline>
        </w:drawing>
      </w:r>
    </w:p>
    <w:p w:rsidR="00BB02FE" w:rsidRDefault="00BB02FE" w:rsidP="00703F64">
      <w:r>
        <w:lastRenderedPageBreak/>
        <w:t>Task 4: Delete Records from Person Table</w:t>
      </w:r>
    </w:p>
    <w:p w:rsidR="00641825" w:rsidRDefault="00641825" w:rsidP="00703F64">
      <w:r>
        <w:rPr>
          <w:noProof/>
        </w:rPr>
        <w:drawing>
          <wp:inline distT="0" distB="0" distL="0" distR="0">
            <wp:extent cx="5943600" cy="360680"/>
            <wp:effectExtent l="0" t="0" r="0" b="1270"/>
            <wp:docPr id="9" name="Picture 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 4 scrip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680"/>
                    </a:xfrm>
                    <a:prstGeom prst="rect">
                      <a:avLst/>
                    </a:prstGeom>
                  </pic:spPr>
                </pic:pic>
              </a:graphicData>
            </a:graphic>
          </wp:inline>
        </w:drawing>
      </w:r>
    </w:p>
    <w:p w:rsidR="00641825" w:rsidRDefault="00641825" w:rsidP="00703F64">
      <w:r>
        <w:t xml:space="preserve">DELETE FROM allows you to delete records from a selected table. WHERE and </w:t>
      </w:r>
      <w:proofErr w:type="spellStart"/>
      <w:r>
        <w:t>AND</w:t>
      </w:r>
      <w:proofErr w:type="spellEnd"/>
      <w:r>
        <w:t xml:space="preserve"> allow for multiple parameters to be met before the record is deleted, increasing the accuracy of the command and mitigating room for error.</w:t>
      </w:r>
    </w:p>
    <w:p w:rsidR="00641825" w:rsidRDefault="00641825" w:rsidP="00703F64">
      <w:r>
        <w:rPr>
          <w:noProof/>
        </w:rPr>
        <w:drawing>
          <wp:inline distT="0" distB="0" distL="0" distR="0" wp14:anchorId="57325869" wp14:editId="41768C2F">
            <wp:extent cx="5201376" cy="248637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 4 results.PNG"/>
                    <pic:cNvPicPr/>
                  </pic:nvPicPr>
                  <pic:blipFill>
                    <a:blip r:embed="rId18">
                      <a:extLst>
                        <a:ext uri="{28A0092B-C50C-407E-A947-70E740481C1C}">
                          <a14:useLocalDpi xmlns:a14="http://schemas.microsoft.com/office/drawing/2010/main" val="0"/>
                        </a:ext>
                      </a:extLst>
                    </a:blip>
                    <a:stretch>
                      <a:fillRect/>
                    </a:stretch>
                  </pic:blipFill>
                  <pic:spPr>
                    <a:xfrm>
                      <a:off x="0" y="0"/>
                      <a:ext cx="5201376" cy="2486372"/>
                    </a:xfrm>
                    <a:prstGeom prst="rect">
                      <a:avLst/>
                    </a:prstGeom>
                  </pic:spPr>
                </pic:pic>
              </a:graphicData>
            </a:graphic>
          </wp:inline>
        </w:drawing>
      </w:r>
    </w:p>
    <w:p w:rsidR="00641825" w:rsidRDefault="00641825" w:rsidP="00703F64">
      <w:r>
        <w:t>Task 5: Alter the Contact List Table</w:t>
      </w:r>
    </w:p>
    <w:p w:rsidR="00641825" w:rsidRDefault="00641825" w:rsidP="00703F64">
      <w:r>
        <w:rPr>
          <w:noProof/>
        </w:rPr>
        <w:drawing>
          <wp:inline distT="0" distB="0" distL="0" distR="0">
            <wp:extent cx="5943600" cy="392430"/>
            <wp:effectExtent l="0" t="0" r="0" b="762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 5 scrip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2430"/>
                    </a:xfrm>
                    <a:prstGeom prst="rect">
                      <a:avLst/>
                    </a:prstGeom>
                  </pic:spPr>
                </pic:pic>
              </a:graphicData>
            </a:graphic>
          </wp:inline>
        </w:drawing>
      </w:r>
    </w:p>
    <w:p w:rsidR="00641825" w:rsidRDefault="00641825" w:rsidP="00703F64">
      <w:r>
        <w:rPr>
          <w:noProof/>
        </w:rPr>
        <w:drawing>
          <wp:inline distT="0" distB="0" distL="0" distR="0">
            <wp:extent cx="5762625" cy="3114675"/>
            <wp:effectExtent l="0" t="0" r="9525" b="9525"/>
            <wp:docPr id="12" name="Picture 12"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 5 results.PNG"/>
                    <pic:cNvPicPr/>
                  </pic:nvPicPr>
                  <pic:blipFill>
                    <a:blip r:embed="rId20">
                      <a:extLst>
                        <a:ext uri="{28A0092B-C50C-407E-A947-70E740481C1C}">
                          <a14:useLocalDpi xmlns:a14="http://schemas.microsoft.com/office/drawing/2010/main" val="0"/>
                        </a:ext>
                      </a:extLst>
                    </a:blip>
                    <a:stretch>
                      <a:fillRect/>
                    </a:stretch>
                  </pic:blipFill>
                  <pic:spPr>
                    <a:xfrm>
                      <a:off x="0" y="0"/>
                      <a:ext cx="5785800" cy="3127201"/>
                    </a:xfrm>
                    <a:prstGeom prst="rect">
                      <a:avLst/>
                    </a:prstGeom>
                  </pic:spPr>
                </pic:pic>
              </a:graphicData>
            </a:graphic>
          </wp:inline>
        </w:drawing>
      </w:r>
    </w:p>
    <w:p w:rsidR="00641825" w:rsidRDefault="00641825" w:rsidP="00703F64">
      <w:r>
        <w:lastRenderedPageBreak/>
        <w:t>Task 6: Update Records in the Contact List Table</w:t>
      </w:r>
    </w:p>
    <w:p w:rsidR="00641825" w:rsidRDefault="00641825" w:rsidP="00703F64">
      <w:r>
        <w:rPr>
          <w:noProof/>
        </w:rPr>
        <w:drawing>
          <wp:inline distT="0" distB="0" distL="0" distR="0">
            <wp:extent cx="5819775" cy="416560"/>
            <wp:effectExtent l="0" t="0" r="9525" b="2540"/>
            <wp:docPr id="13" name="Picture 13"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sk 6 script.PNG"/>
                    <pic:cNvPicPr/>
                  </pic:nvPicPr>
                  <pic:blipFill>
                    <a:blip r:embed="rId21">
                      <a:extLst>
                        <a:ext uri="{28A0092B-C50C-407E-A947-70E740481C1C}">
                          <a14:useLocalDpi xmlns:a14="http://schemas.microsoft.com/office/drawing/2010/main" val="0"/>
                        </a:ext>
                      </a:extLst>
                    </a:blip>
                    <a:stretch>
                      <a:fillRect/>
                    </a:stretch>
                  </pic:blipFill>
                  <pic:spPr>
                    <a:xfrm>
                      <a:off x="0" y="0"/>
                      <a:ext cx="5819775" cy="416560"/>
                    </a:xfrm>
                    <a:prstGeom prst="rect">
                      <a:avLst/>
                    </a:prstGeom>
                  </pic:spPr>
                </pic:pic>
              </a:graphicData>
            </a:graphic>
          </wp:inline>
        </w:drawing>
      </w:r>
    </w:p>
    <w:p w:rsidR="00641825" w:rsidRDefault="00641825" w:rsidP="00703F64">
      <w:r>
        <w:t xml:space="preserve">This script updates the contact list to make the person with </w:t>
      </w:r>
      <w:proofErr w:type="spellStart"/>
      <w:r>
        <w:t>contact_id</w:t>
      </w:r>
      <w:proofErr w:type="spellEnd"/>
      <w:r>
        <w:t xml:space="preserve"> of 1 </w:t>
      </w:r>
      <w:proofErr w:type="spellStart"/>
      <w:r>
        <w:t>everyones</w:t>
      </w:r>
      <w:proofErr w:type="spellEnd"/>
      <w:r>
        <w:t xml:space="preserve"> favorite.</w:t>
      </w:r>
    </w:p>
    <w:p w:rsidR="00641825" w:rsidRDefault="00641825" w:rsidP="00703F64">
      <w:r>
        <w:rPr>
          <w:noProof/>
        </w:rPr>
        <w:drawing>
          <wp:inline distT="0" distB="0" distL="0" distR="0">
            <wp:extent cx="5048955" cy="4124901"/>
            <wp:effectExtent l="0" t="0" r="0" b="9525"/>
            <wp:docPr id="14" name="Picture 14"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sk 6 results.PNG"/>
                    <pic:cNvPicPr/>
                  </pic:nvPicPr>
                  <pic:blipFill>
                    <a:blip r:embed="rId22">
                      <a:extLst>
                        <a:ext uri="{28A0092B-C50C-407E-A947-70E740481C1C}">
                          <a14:useLocalDpi xmlns:a14="http://schemas.microsoft.com/office/drawing/2010/main" val="0"/>
                        </a:ext>
                      </a:extLst>
                    </a:blip>
                    <a:stretch>
                      <a:fillRect/>
                    </a:stretch>
                  </pic:blipFill>
                  <pic:spPr>
                    <a:xfrm>
                      <a:off x="0" y="0"/>
                      <a:ext cx="5048955" cy="4124901"/>
                    </a:xfrm>
                    <a:prstGeom prst="rect">
                      <a:avLst/>
                    </a:prstGeom>
                  </pic:spPr>
                </pic:pic>
              </a:graphicData>
            </a:graphic>
          </wp:inline>
        </w:drawing>
      </w:r>
    </w:p>
    <w:p w:rsidR="00641825" w:rsidRDefault="00641825" w:rsidP="00703F64">
      <w:r>
        <w:t>Task 7: Update Records in the Contact List Table</w:t>
      </w:r>
    </w:p>
    <w:p w:rsidR="00641825" w:rsidRDefault="00641825" w:rsidP="00703F64">
      <w:r>
        <w:rPr>
          <w:noProof/>
        </w:rPr>
        <w:drawing>
          <wp:inline distT="0" distB="0" distL="0" distR="0">
            <wp:extent cx="5772956" cy="48584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sk 7 script.PNG"/>
                    <pic:cNvPicPr/>
                  </pic:nvPicPr>
                  <pic:blipFill>
                    <a:blip r:embed="rId23">
                      <a:extLst>
                        <a:ext uri="{28A0092B-C50C-407E-A947-70E740481C1C}">
                          <a14:useLocalDpi xmlns:a14="http://schemas.microsoft.com/office/drawing/2010/main" val="0"/>
                        </a:ext>
                      </a:extLst>
                    </a:blip>
                    <a:stretch>
                      <a:fillRect/>
                    </a:stretch>
                  </pic:blipFill>
                  <pic:spPr>
                    <a:xfrm>
                      <a:off x="0" y="0"/>
                      <a:ext cx="5772956" cy="485843"/>
                    </a:xfrm>
                    <a:prstGeom prst="rect">
                      <a:avLst/>
                    </a:prstGeom>
                  </pic:spPr>
                </pic:pic>
              </a:graphicData>
            </a:graphic>
          </wp:inline>
        </w:drawing>
      </w:r>
    </w:p>
    <w:p w:rsidR="00641825" w:rsidRDefault="00641825" w:rsidP="00703F64">
      <w:r>
        <w:t>This line of code changes every other person not a favorite.</w:t>
      </w:r>
    </w:p>
    <w:p w:rsidR="00641825" w:rsidRDefault="00641825" w:rsidP="00703F64">
      <w:r>
        <w:rPr>
          <w:noProof/>
        </w:rPr>
        <w:lastRenderedPageBreak/>
        <w:drawing>
          <wp:inline distT="0" distB="0" distL="0" distR="0">
            <wp:extent cx="5220429" cy="412490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 7 results.PNG"/>
                    <pic:cNvPicPr/>
                  </pic:nvPicPr>
                  <pic:blipFill>
                    <a:blip r:embed="rId24">
                      <a:extLst>
                        <a:ext uri="{28A0092B-C50C-407E-A947-70E740481C1C}">
                          <a14:useLocalDpi xmlns:a14="http://schemas.microsoft.com/office/drawing/2010/main" val="0"/>
                        </a:ext>
                      </a:extLst>
                    </a:blip>
                    <a:stretch>
                      <a:fillRect/>
                    </a:stretch>
                  </pic:blipFill>
                  <pic:spPr>
                    <a:xfrm>
                      <a:off x="0" y="0"/>
                      <a:ext cx="5220429" cy="4124901"/>
                    </a:xfrm>
                    <a:prstGeom prst="rect">
                      <a:avLst/>
                    </a:prstGeom>
                  </pic:spPr>
                </pic:pic>
              </a:graphicData>
            </a:graphic>
          </wp:inline>
        </w:drawing>
      </w:r>
    </w:p>
    <w:p w:rsidR="00641825" w:rsidRDefault="00641825" w:rsidP="00703F64">
      <w:r>
        <w:t>Task 8: Insert Records to Contact List Table</w:t>
      </w:r>
    </w:p>
    <w:p w:rsidR="00641825" w:rsidRDefault="00641825" w:rsidP="00703F64">
      <w:r>
        <w:rPr>
          <w:noProof/>
        </w:rPr>
        <w:drawing>
          <wp:inline distT="0" distB="0" distL="0" distR="0">
            <wp:extent cx="5943600" cy="1338580"/>
            <wp:effectExtent l="0" t="0" r="0" b="0"/>
            <wp:docPr id="17" name="Picture 17" descr="A picture containing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sk 8 scrip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p w:rsidR="00641825" w:rsidRDefault="00641825" w:rsidP="00703F64">
      <w:r>
        <w:t>This script adds three more rows of data into the contact list table</w:t>
      </w:r>
    </w:p>
    <w:p w:rsidR="00641825" w:rsidRDefault="00B47E2A" w:rsidP="00703F64">
      <w:r>
        <w:rPr>
          <w:noProof/>
        </w:rPr>
        <w:lastRenderedPageBreak/>
        <w:drawing>
          <wp:inline distT="0" distB="0" distL="0" distR="0">
            <wp:extent cx="5020376" cy="5287113"/>
            <wp:effectExtent l="0" t="0" r="8890" b="8890"/>
            <wp:docPr id="19" name="Picture 1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 8 results 2of2.PNG"/>
                    <pic:cNvPicPr/>
                  </pic:nvPicPr>
                  <pic:blipFill>
                    <a:blip r:embed="rId26">
                      <a:extLst>
                        <a:ext uri="{28A0092B-C50C-407E-A947-70E740481C1C}">
                          <a14:useLocalDpi xmlns:a14="http://schemas.microsoft.com/office/drawing/2010/main" val="0"/>
                        </a:ext>
                      </a:extLst>
                    </a:blip>
                    <a:stretch>
                      <a:fillRect/>
                    </a:stretch>
                  </pic:blipFill>
                  <pic:spPr>
                    <a:xfrm>
                      <a:off x="0" y="0"/>
                      <a:ext cx="5020376" cy="5287113"/>
                    </a:xfrm>
                    <a:prstGeom prst="rect">
                      <a:avLst/>
                    </a:prstGeom>
                  </pic:spPr>
                </pic:pic>
              </a:graphicData>
            </a:graphic>
          </wp:inline>
        </w:drawing>
      </w:r>
    </w:p>
    <w:p w:rsidR="00641825" w:rsidRDefault="00641825" w:rsidP="00703F64">
      <w:r>
        <w:t>Task 9: Create the Image Table</w:t>
      </w:r>
    </w:p>
    <w:p w:rsidR="00B47E2A" w:rsidRDefault="00B47E2A" w:rsidP="00703F64">
      <w:r>
        <w:rPr>
          <w:noProof/>
        </w:rPr>
        <w:drawing>
          <wp:inline distT="0" distB="0" distL="0" distR="0">
            <wp:extent cx="4734586" cy="1438476"/>
            <wp:effectExtent l="0" t="0" r="0" b="9525"/>
            <wp:docPr id="20" name="Picture 20"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sk 9 script.PNG"/>
                    <pic:cNvPicPr/>
                  </pic:nvPicPr>
                  <pic:blipFill>
                    <a:blip r:embed="rId27">
                      <a:extLst>
                        <a:ext uri="{28A0092B-C50C-407E-A947-70E740481C1C}">
                          <a14:useLocalDpi xmlns:a14="http://schemas.microsoft.com/office/drawing/2010/main" val="0"/>
                        </a:ext>
                      </a:extLst>
                    </a:blip>
                    <a:stretch>
                      <a:fillRect/>
                    </a:stretch>
                  </pic:blipFill>
                  <pic:spPr>
                    <a:xfrm>
                      <a:off x="0" y="0"/>
                      <a:ext cx="4734586" cy="1438476"/>
                    </a:xfrm>
                    <a:prstGeom prst="rect">
                      <a:avLst/>
                    </a:prstGeom>
                  </pic:spPr>
                </pic:pic>
              </a:graphicData>
            </a:graphic>
          </wp:inline>
        </w:drawing>
      </w:r>
    </w:p>
    <w:p w:rsidR="00B47E2A" w:rsidRDefault="00B47E2A" w:rsidP="00703F64">
      <w:r>
        <w:t xml:space="preserve">CREATE TABLE does just that. Inside the parenthesis are the code to create each column inside the table we are creating. </w:t>
      </w:r>
      <w:proofErr w:type="gramStart"/>
      <w:r>
        <w:t>INT(</w:t>
      </w:r>
      <w:proofErr w:type="gramEnd"/>
      <w:r>
        <w:t xml:space="preserve">8), VARCHAR(50) and VARCHAR(250) are designating the data type to be stored in each </w:t>
      </w:r>
      <w:proofErr w:type="spellStart"/>
      <w:r>
        <w:t>column,</w:t>
      </w:r>
      <w:r w:rsidR="00661C5C">
        <w:t>NOT</w:t>
      </w:r>
      <w:proofErr w:type="spellEnd"/>
      <w:r w:rsidR="00661C5C">
        <w:t xml:space="preserve"> NULL specifies that the data is required to be filled, AUTO_INCREMENT=1 sets the number that each primary key increases.</w:t>
      </w:r>
    </w:p>
    <w:p w:rsidR="00661C5C" w:rsidRDefault="00661C5C" w:rsidP="00703F64">
      <w:r>
        <w:rPr>
          <w:noProof/>
        </w:rPr>
        <w:lastRenderedPageBreak/>
        <w:drawing>
          <wp:inline distT="0" distB="0" distL="0" distR="0">
            <wp:extent cx="5943600" cy="1300480"/>
            <wp:effectExtent l="0" t="0" r="0" b="0"/>
            <wp:docPr id="21" name="Picture 21" descr="A picture containing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sk 9 results.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rsidR="00641825" w:rsidRDefault="00641825" w:rsidP="00703F64">
      <w:r>
        <w:t>Task 10: Create the Message-Image Intersection Table</w:t>
      </w:r>
    </w:p>
    <w:p w:rsidR="00661C5C" w:rsidRDefault="00661C5C" w:rsidP="00703F64">
      <w:r>
        <w:rPr>
          <w:noProof/>
        </w:rPr>
        <w:drawing>
          <wp:inline distT="0" distB="0" distL="0" distR="0">
            <wp:extent cx="5601482" cy="1533739"/>
            <wp:effectExtent l="0" t="0" r="0" b="9525"/>
            <wp:docPr id="22" name="Picture 22"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sk 10 script.PNG"/>
                    <pic:cNvPicPr/>
                  </pic:nvPicPr>
                  <pic:blipFill>
                    <a:blip r:embed="rId29">
                      <a:extLst>
                        <a:ext uri="{28A0092B-C50C-407E-A947-70E740481C1C}">
                          <a14:useLocalDpi xmlns:a14="http://schemas.microsoft.com/office/drawing/2010/main" val="0"/>
                        </a:ext>
                      </a:extLst>
                    </a:blip>
                    <a:stretch>
                      <a:fillRect/>
                    </a:stretch>
                  </pic:blipFill>
                  <pic:spPr>
                    <a:xfrm>
                      <a:off x="0" y="0"/>
                      <a:ext cx="5601482" cy="1533739"/>
                    </a:xfrm>
                    <a:prstGeom prst="rect">
                      <a:avLst/>
                    </a:prstGeom>
                  </pic:spPr>
                </pic:pic>
              </a:graphicData>
            </a:graphic>
          </wp:inline>
        </w:drawing>
      </w:r>
    </w:p>
    <w:p w:rsidR="00661C5C" w:rsidRDefault="00661C5C" w:rsidP="00703F64">
      <w:r>
        <w:t xml:space="preserve">This script creates the table </w:t>
      </w:r>
      <w:proofErr w:type="spellStart"/>
      <w:r>
        <w:t>message_image</w:t>
      </w:r>
      <w:proofErr w:type="spellEnd"/>
      <w:r>
        <w:t xml:space="preserve"> which is a table consisting of two separate columns from existing tables. FOREIGN </w:t>
      </w:r>
      <w:proofErr w:type="gramStart"/>
      <w:r>
        <w:t>KEY(</w:t>
      </w:r>
      <w:proofErr w:type="gramEnd"/>
      <w:r>
        <w:t xml:space="preserve">) sets the column of the new table that will pull from an existing table, </w:t>
      </w:r>
      <w:r>
        <w:t xml:space="preserve">REFERENCES table name() </w:t>
      </w:r>
      <w:r>
        <w:t>decides which existing table and column it will pull from.</w:t>
      </w:r>
    </w:p>
    <w:p w:rsidR="00661C5C" w:rsidRDefault="00661C5C" w:rsidP="00703F64">
      <w:r>
        <w:rPr>
          <w:noProof/>
        </w:rPr>
        <w:drawing>
          <wp:inline distT="0" distB="0" distL="0" distR="0">
            <wp:extent cx="5010849" cy="1381318"/>
            <wp:effectExtent l="0" t="0" r="0" b="9525"/>
            <wp:docPr id="23" name="Picture 23" descr="A black and red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sk 10 results.PNG"/>
                    <pic:cNvPicPr/>
                  </pic:nvPicPr>
                  <pic:blipFill>
                    <a:blip r:embed="rId30">
                      <a:extLst>
                        <a:ext uri="{28A0092B-C50C-407E-A947-70E740481C1C}">
                          <a14:useLocalDpi xmlns:a14="http://schemas.microsoft.com/office/drawing/2010/main" val="0"/>
                        </a:ext>
                      </a:extLst>
                    </a:blip>
                    <a:stretch>
                      <a:fillRect/>
                    </a:stretch>
                  </pic:blipFill>
                  <pic:spPr>
                    <a:xfrm>
                      <a:off x="0" y="0"/>
                      <a:ext cx="5010849" cy="1381318"/>
                    </a:xfrm>
                    <a:prstGeom prst="rect">
                      <a:avLst/>
                    </a:prstGeom>
                  </pic:spPr>
                </pic:pic>
              </a:graphicData>
            </a:graphic>
          </wp:inline>
        </w:drawing>
      </w:r>
    </w:p>
    <w:p w:rsidR="00641825" w:rsidRDefault="00641825" w:rsidP="00703F64">
      <w:r>
        <w:t>Task 11: Insert Records to Image Table</w:t>
      </w:r>
    </w:p>
    <w:p w:rsidR="00661C5C" w:rsidRDefault="00661C5C" w:rsidP="00703F64">
      <w:r>
        <w:rPr>
          <w:noProof/>
        </w:rPr>
        <w:drawing>
          <wp:inline distT="0" distB="0" distL="0" distR="0">
            <wp:extent cx="4944165" cy="1362265"/>
            <wp:effectExtent l="0" t="0" r="8890" b="9525"/>
            <wp:docPr id="24" name="Picture 2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ask 11 script.PNG"/>
                    <pic:cNvPicPr/>
                  </pic:nvPicPr>
                  <pic:blipFill>
                    <a:blip r:embed="rId31">
                      <a:extLst>
                        <a:ext uri="{28A0092B-C50C-407E-A947-70E740481C1C}">
                          <a14:useLocalDpi xmlns:a14="http://schemas.microsoft.com/office/drawing/2010/main" val="0"/>
                        </a:ext>
                      </a:extLst>
                    </a:blip>
                    <a:stretch>
                      <a:fillRect/>
                    </a:stretch>
                  </pic:blipFill>
                  <pic:spPr>
                    <a:xfrm>
                      <a:off x="0" y="0"/>
                      <a:ext cx="4944165" cy="1362265"/>
                    </a:xfrm>
                    <a:prstGeom prst="rect">
                      <a:avLst/>
                    </a:prstGeom>
                  </pic:spPr>
                </pic:pic>
              </a:graphicData>
            </a:graphic>
          </wp:inline>
        </w:drawing>
      </w:r>
    </w:p>
    <w:p w:rsidR="00661C5C" w:rsidRDefault="00661C5C" w:rsidP="00703F64">
      <w:r>
        <w:t>This script inserts data into the image table created in task 9.</w:t>
      </w:r>
    </w:p>
    <w:p w:rsidR="00661C5C" w:rsidRDefault="00661C5C" w:rsidP="00703F64">
      <w:r>
        <w:rPr>
          <w:noProof/>
        </w:rPr>
        <w:lastRenderedPageBreak/>
        <w:drawing>
          <wp:inline distT="0" distB="0" distL="0" distR="0">
            <wp:extent cx="4182059" cy="1933845"/>
            <wp:effectExtent l="0" t="0" r="9525" b="9525"/>
            <wp:docPr id="25" name="Picture 25" descr="A close up of a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ask 11 results.PNG"/>
                    <pic:cNvPicPr/>
                  </pic:nvPicPr>
                  <pic:blipFill>
                    <a:blip r:embed="rId32">
                      <a:extLst>
                        <a:ext uri="{28A0092B-C50C-407E-A947-70E740481C1C}">
                          <a14:useLocalDpi xmlns:a14="http://schemas.microsoft.com/office/drawing/2010/main" val="0"/>
                        </a:ext>
                      </a:extLst>
                    </a:blip>
                    <a:stretch>
                      <a:fillRect/>
                    </a:stretch>
                  </pic:blipFill>
                  <pic:spPr>
                    <a:xfrm>
                      <a:off x="0" y="0"/>
                      <a:ext cx="4182059" cy="1933845"/>
                    </a:xfrm>
                    <a:prstGeom prst="rect">
                      <a:avLst/>
                    </a:prstGeom>
                  </pic:spPr>
                </pic:pic>
              </a:graphicData>
            </a:graphic>
          </wp:inline>
        </w:drawing>
      </w:r>
    </w:p>
    <w:p w:rsidR="00641825" w:rsidRDefault="00641825" w:rsidP="00703F64">
      <w:r>
        <w:t>Task 12: Insert Records to Message-Image Table</w:t>
      </w:r>
    </w:p>
    <w:p w:rsidR="00661C5C" w:rsidRDefault="00661C5C" w:rsidP="00703F64">
      <w:r>
        <w:rPr>
          <w:noProof/>
        </w:rPr>
        <w:drawing>
          <wp:inline distT="0" distB="0" distL="0" distR="0">
            <wp:extent cx="5239481" cy="1419423"/>
            <wp:effectExtent l="0" t="0" r="0" b="9525"/>
            <wp:docPr id="26" name="Picture 2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sk 12 script.PNG"/>
                    <pic:cNvPicPr/>
                  </pic:nvPicPr>
                  <pic:blipFill>
                    <a:blip r:embed="rId33">
                      <a:extLst>
                        <a:ext uri="{28A0092B-C50C-407E-A947-70E740481C1C}">
                          <a14:useLocalDpi xmlns:a14="http://schemas.microsoft.com/office/drawing/2010/main" val="0"/>
                        </a:ext>
                      </a:extLst>
                    </a:blip>
                    <a:stretch>
                      <a:fillRect/>
                    </a:stretch>
                  </pic:blipFill>
                  <pic:spPr>
                    <a:xfrm>
                      <a:off x="0" y="0"/>
                      <a:ext cx="5239481" cy="1419423"/>
                    </a:xfrm>
                    <a:prstGeom prst="rect">
                      <a:avLst/>
                    </a:prstGeom>
                  </pic:spPr>
                </pic:pic>
              </a:graphicData>
            </a:graphic>
          </wp:inline>
        </w:drawing>
      </w:r>
    </w:p>
    <w:p w:rsidR="00661C5C" w:rsidRDefault="00661C5C" w:rsidP="00703F64">
      <w:r>
        <w:t xml:space="preserve">This script insert data into the </w:t>
      </w:r>
      <w:proofErr w:type="spellStart"/>
      <w:r>
        <w:t>message_image</w:t>
      </w:r>
      <w:proofErr w:type="spellEnd"/>
      <w:r>
        <w:t xml:space="preserve"> table created in task 10.</w:t>
      </w:r>
    </w:p>
    <w:p w:rsidR="00661C5C" w:rsidRDefault="00661C5C" w:rsidP="00703F64">
      <w:r>
        <w:rPr>
          <w:noProof/>
        </w:rPr>
        <w:drawing>
          <wp:inline distT="0" distB="0" distL="0" distR="0">
            <wp:extent cx="3429479" cy="2438740"/>
            <wp:effectExtent l="0" t="0" r="0" b="0"/>
            <wp:docPr id="27" name="Picture 2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sk 12 results.PNG"/>
                    <pic:cNvPicPr/>
                  </pic:nvPicPr>
                  <pic:blipFill>
                    <a:blip r:embed="rId34">
                      <a:extLst>
                        <a:ext uri="{28A0092B-C50C-407E-A947-70E740481C1C}">
                          <a14:useLocalDpi xmlns:a14="http://schemas.microsoft.com/office/drawing/2010/main" val="0"/>
                        </a:ext>
                      </a:extLst>
                    </a:blip>
                    <a:stretch>
                      <a:fillRect/>
                    </a:stretch>
                  </pic:blipFill>
                  <pic:spPr>
                    <a:xfrm>
                      <a:off x="0" y="0"/>
                      <a:ext cx="3429479" cy="2438740"/>
                    </a:xfrm>
                    <a:prstGeom prst="rect">
                      <a:avLst/>
                    </a:prstGeom>
                  </pic:spPr>
                </pic:pic>
              </a:graphicData>
            </a:graphic>
          </wp:inline>
        </w:drawing>
      </w:r>
    </w:p>
    <w:p w:rsidR="00641825" w:rsidRDefault="00641825" w:rsidP="00703F64">
      <w:r>
        <w:t>Task 13: Find All of the Messages that Michael Phelps Sent</w:t>
      </w:r>
    </w:p>
    <w:p w:rsidR="00661C5C" w:rsidRDefault="00661C5C" w:rsidP="00703F64">
      <w:r>
        <w:rPr>
          <w:noProof/>
        </w:rPr>
        <w:lastRenderedPageBreak/>
        <w:drawing>
          <wp:inline distT="0" distB="0" distL="0" distR="0">
            <wp:extent cx="6694805" cy="2295525"/>
            <wp:effectExtent l="0" t="0" r="0" b="9525"/>
            <wp:docPr id="28" name="Picture 2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ask 13 script.PNG"/>
                    <pic:cNvPicPr/>
                  </pic:nvPicPr>
                  <pic:blipFill>
                    <a:blip r:embed="rId35">
                      <a:extLst>
                        <a:ext uri="{28A0092B-C50C-407E-A947-70E740481C1C}">
                          <a14:useLocalDpi xmlns:a14="http://schemas.microsoft.com/office/drawing/2010/main" val="0"/>
                        </a:ext>
                      </a:extLst>
                    </a:blip>
                    <a:stretch>
                      <a:fillRect/>
                    </a:stretch>
                  </pic:blipFill>
                  <pic:spPr>
                    <a:xfrm>
                      <a:off x="0" y="0"/>
                      <a:ext cx="6707550" cy="2299895"/>
                    </a:xfrm>
                    <a:prstGeom prst="rect">
                      <a:avLst/>
                    </a:prstGeom>
                  </pic:spPr>
                </pic:pic>
              </a:graphicData>
            </a:graphic>
          </wp:inline>
        </w:drawing>
      </w:r>
    </w:p>
    <w:p w:rsidR="00661C5C" w:rsidRDefault="00661C5C" w:rsidP="00703F64">
      <w:r>
        <w:t>SELECT states what columns we want to see. FROM states what tables we want to pull from WHERE and the AND operators narrow it down to pull only the data we need in the order we need it.</w:t>
      </w:r>
    </w:p>
    <w:p w:rsidR="00661C5C" w:rsidRDefault="00661C5C" w:rsidP="00703F64">
      <w:r>
        <w:rPr>
          <w:noProof/>
        </w:rPr>
        <w:drawing>
          <wp:inline distT="0" distB="0" distL="0" distR="0">
            <wp:extent cx="6694805" cy="1895475"/>
            <wp:effectExtent l="0" t="0" r="0" b="9525"/>
            <wp:docPr id="29" name="Picture 29" descr="A close up of a scree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sk 13 results.PNG"/>
                    <pic:cNvPicPr/>
                  </pic:nvPicPr>
                  <pic:blipFill>
                    <a:blip r:embed="rId36">
                      <a:extLst>
                        <a:ext uri="{28A0092B-C50C-407E-A947-70E740481C1C}">
                          <a14:useLocalDpi xmlns:a14="http://schemas.microsoft.com/office/drawing/2010/main" val="0"/>
                        </a:ext>
                      </a:extLst>
                    </a:blip>
                    <a:stretch>
                      <a:fillRect/>
                    </a:stretch>
                  </pic:blipFill>
                  <pic:spPr>
                    <a:xfrm>
                      <a:off x="0" y="0"/>
                      <a:ext cx="6694805" cy="1895475"/>
                    </a:xfrm>
                    <a:prstGeom prst="rect">
                      <a:avLst/>
                    </a:prstGeom>
                  </pic:spPr>
                </pic:pic>
              </a:graphicData>
            </a:graphic>
          </wp:inline>
        </w:drawing>
      </w:r>
    </w:p>
    <w:p w:rsidR="00641825" w:rsidRDefault="00641825" w:rsidP="00703F64">
      <w:r>
        <w:t>Task 14: Find the Number of Messages Sent for Every Person</w:t>
      </w:r>
    </w:p>
    <w:p w:rsidR="008A1CD2" w:rsidRDefault="008A1CD2" w:rsidP="00703F64">
      <w:r>
        <w:rPr>
          <w:noProof/>
        </w:rPr>
        <w:drawing>
          <wp:inline distT="0" distB="0" distL="0" distR="0">
            <wp:extent cx="6652895" cy="990600"/>
            <wp:effectExtent l="0" t="0" r="0" b="0"/>
            <wp:docPr id="30" name="Picture 3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ask 14 script.PNG"/>
                    <pic:cNvPicPr/>
                  </pic:nvPicPr>
                  <pic:blipFill>
                    <a:blip r:embed="rId37">
                      <a:extLst>
                        <a:ext uri="{28A0092B-C50C-407E-A947-70E740481C1C}">
                          <a14:useLocalDpi xmlns:a14="http://schemas.microsoft.com/office/drawing/2010/main" val="0"/>
                        </a:ext>
                      </a:extLst>
                    </a:blip>
                    <a:stretch>
                      <a:fillRect/>
                    </a:stretch>
                  </pic:blipFill>
                  <pic:spPr>
                    <a:xfrm>
                      <a:off x="0" y="0"/>
                      <a:ext cx="6721231" cy="1000775"/>
                    </a:xfrm>
                    <a:prstGeom prst="rect">
                      <a:avLst/>
                    </a:prstGeom>
                  </pic:spPr>
                </pic:pic>
              </a:graphicData>
            </a:graphic>
          </wp:inline>
        </w:drawing>
      </w:r>
    </w:p>
    <w:p w:rsidR="008A1CD2" w:rsidRDefault="008A1CD2" w:rsidP="00703F64">
      <w:r>
        <w:t xml:space="preserve">SELECT </w:t>
      </w:r>
      <w:proofErr w:type="gramStart"/>
      <w:r>
        <w:t>COUNT(</w:t>
      </w:r>
      <w:proofErr w:type="gramEnd"/>
      <w:r>
        <w:t>*) selects the number of times a certain parameter is recorded AS allows us to alias the selected table.</w:t>
      </w:r>
    </w:p>
    <w:p w:rsidR="008A1CD2" w:rsidRDefault="008A1CD2" w:rsidP="00703F64">
      <w:r>
        <w:rPr>
          <w:noProof/>
        </w:rPr>
        <w:lastRenderedPageBreak/>
        <w:drawing>
          <wp:inline distT="0" distB="0" distL="0" distR="0">
            <wp:extent cx="6067425" cy="1581150"/>
            <wp:effectExtent l="0" t="0" r="9525" b="0"/>
            <wp:docPr id="31" name="Picture 31" descr="A picture containing w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sk 14 results.PNG"/>
                    <pic:cNvPicPr/>
                  </pic:nvPicPr>
                  <pic:blipFill>
                    <a:blip r:embed="rId38">
                      <a:extLst>
                        <a:ext uri="{28A0092B-C50C-407E-A947-70E740481C1C}">
                          <a14:useLocalDpi xmlns:a14="http://schemas.microsoft.com/office/drawing/2010/main" val="0"/>
                        </a:ext>
                      </a:extLst>
                    </a:blip>
                    <a:stretch>
                      <a:fillRect/>
                    </a:stretch>
                  </pic:blipFill>
                  <pic:spPr>
                    <a:xfrm>
                      <a:off x="0" y="0"/>
                      <a:ext cx="6068273" cy="1581371"/>
                    </a:xfrm>
                    <a:prstGeom prst="rect">
                      <a:avLst/>
                    </a:prstGeom>
                  </pic:spPr>
                </pic:pic>
              </a:graphicData>
            </a:graphic>
          </wp:inline>
        </w:drawing>
      </w:r>
    </w:p>
    <w:p w:rsidR="00641825" w:rsidRDefault="00641825" w:rsidP="00703F64">
      <w:r>
        <w:t>Task 15: Find All of the Messages that Have At Least One Image Attached Using INNER JOINs</w:t>
      </w:r>
    </w:p>
    <w:p w:rsidR="008A1CD2" w:rsidRDefault="008A1CD2" w:rsidP="00703F64">
      <w:r>
        <w:rPr>
          <w:noProof/>
        </w:rPr>
        <w:drawing>
          <wp:inline distT="0" distB="0" distL="0" distR="0">
            <wp:extent cx="5943600" cy="1781175"/>
            <wp:effectExtent l="0" t="0" r="0" b="9525"/>
            <wp:docPr id="32" name="Picture 32" descr="A screen 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ask 15 script.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rsidR="008A1CD2" w:rsidRDefault="008A1CD2" w:rsidP="00703F64">
      <w:r>
        <w:t xml:space="preserve">INNER JOIN or just JOIN allows us to see multiple </w:t>
      </w:r>
      <w:proofErr w:type="spellStart"/>
      <w:r>
        <w:t>table.columns</w:t>
      </w:r>
      <w:proofErr w:type="spellEnd"/>
      <w:r>
        <w:t xml:space="preserve"> together in one table.</w:t>
      </w:r>
      <w:bookmarkStart w:id="0" w:name="_GoBack"/>
      <w:bookmarkEnd w:id="0"/>
    </w:p>
    <w:p w:rsidR="008A1CD2" w:rsidRPr="00641825" w:rsidRDefault="008A1CD2" w:rsidP="00703F64">
      <w:r>
        <w:rPr>
          <w:noProof/>
        </w:rPr>
        <w:drawing>
          <wp:inline distT="0" distB="0" distL="0" distR="0">
            <wp:extent cx="6286500" cy="1590675"/>
            <wp:effectExtent l="0" t="0" r="0" b="9525"/>
            <wp:docPr id="34" name="Picture 34" descr="A close up of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ask 15 results.PNG"/>
                    <pic:cNvPicPr/>
                  </pic:nvPicPr>
                  <pic:blipFill>
                    <a:blip r:embed="rId40">
                      <a:extLst>
                        <a:ext uri="{28A0092B-C50C-407E-A947-70E740481C1C}">
                          <a14:useLocalDpi xmlns:a14="http://schemas.microsoft.com/office/drawing/2010/main" val="0"/>
                        </a:ext>
                      </a:extLst>
                    </a:blip>
                    <a:stretch>
                      <a:fillRect/>
                    </a:stretch>
                  </pic:blipFill>
                  <pic:spPr>
                    <a:xfrm>
                      <a:off x="0" y="0"/>
                      <a:ext cx="6286500" cy="1590675"/>
                    </a:xfrm>
                    <a:prstGeom prst="rect">
                      <a:avLst/>
                    </a:prstGeom>
                  </pic:spPr>
                </pic:pic>
              </a:graphicData>
            </a:graphic>
          </wp:inline>
        </w:drawing>
      </w:r>
    </w:p>
    <w:sectPr w:rsidR="008A1CD2" w:rsidRPr="00641825" w:rsidSect="004E1AED">
      <w:footerReference w:type="default" r:id="rId4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10B" w:rsidRDefault="0020210B">
      <w:pPr>
        <w:spacing w:after="0" w:line="240" w:lineRule="auto"/>
      </w:pPr>
      <w:r>
        <w:separator/>
      </w:r>
    </w:p>
  </w:endnote>
  <w:endnote w:type="continuationSeparator" w:id="0">
    <w:p w:rsidR="0020210B" w:rsidRDefault="0020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10B" w:rsidRDefault="0020210B">
      <w:pPr>
        <w:spacing w:after="0" w:line="240" w:lineRule="auto"/>
      </w:pPr>
      <w:r>
        <w:separator/>
      </w:r>
    </w:p>
  </w:footnote>
  <w:footnote w:type="continuationSeparator" w:id="0">
    <w:p w:rsidR="0020210B" w:rsidRDefault="00202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64"/>
    <w:rsid w:val="00194DF6"/>
    <w:rsid w:val="0020210B"/>
    <w:rsid w:val="004E1AED"/>
    <w:rsid w:val="005C12A5"/>
    <w:rsid w:val="00641825"/>
    <w:rsid w:val="00661C5C"/>
    <w:rsid w:val="00703F64"/>
    <w:rsid w:val="008A1CD2"/>
    <w:rsid w:val="00A1310C"/>
    <w:rsid w:val="00B47E2A"/>
    <w:rsid w:val="00BB02FE"/>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250E"/>
  <w15:docId w15:val="{53223739-D8C1-4840-9400-CCB7502D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v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BC"/>
    <w:rsid w:val="0097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8F890BE0654DEBA9821A94B16C7842">
    <w:name w:val="D28F890BE0654DEBA9821A94B16C7842"/>
  </w:style>
  <w:style w:type="paragraph" w:customStyle="1" w:styleId="2C19A943D3D34A4884C8ED0106121682">
    <w:name w:val="2C19A943D3D34A4884C8ED0106121682"/>
  </w:style>
  <w:style w:type="paragraph" w:customStyle="1" w:styleId="ED1F482E83A446608E3376EC92213E13">
    <w:name w:val="ED1F482E83A446608E3376EC92213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25E0A6EA-EB06-46B6-B748-CA63D242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59</TotalTime>
  <Pages>10</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Travis</dc:creator>
  <cp:lastModifiedBy>Travis</cp:lastModifiedBy>
  <cp:revision>1</cp:revision>
  <dcterms:created xsi:type="dcterms:W3CDTF">2018-10-21T05:21:00Z</dcterms:created>
  <dcterms:modified xsi:type="dcterms:W3CDTF">2018-10-21T06:20:00Z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